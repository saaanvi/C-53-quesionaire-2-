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939C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  <w:u w:val="single"/>
        </w:rPr>
      </w:pPr>
      <w:r w:rsidRPr="006939CB">
        <w:rPr>
          <w:rFonts w:ascii="Muli" w:eastAsia="Muli" w:hAnsi="Muli" w:cs="Muli"/>
          <w:sz w:val="24"/>
          <w:szCs w:val="24"/>
          <w:highlight w:val="yellow"/>
          <w:u w:val="single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6939C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1.HTML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939C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939C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3.Java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939C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It  separates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components into various divisions or boxes </w:t>
      </w:r>
    </w:p>
    <w:p w:rsidR="006939CB" w:rsidRDefault="006939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So that styling of the particular </w:t>
      </w:r>
      <w:proofErr w:type="gramStart"/>
      <w:r>
        <w:rPr>
          <w:rFonts w:ascii="Muli" w:eastAsia="Muli" w:hAnsi="Muli" w:cs="Muli"/>
          <w:sz w:val="24"/>
          <w:szCs w:val="24"/>
        </w:rPr>
        <w:t>component  is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easier to do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6939CB" w:rsidRDefault="006939CB">
      <w:pPr>
        <w:spacing w:line="240" w:lineRule="auto"/>
        <w:rPr>
          <w:rFonts w:ascii="Muli" w:eastAsia="Muli" w:hAnsi="Muli" w:cs="Muli"/>
          <w:sz w:val="30"/>
          <w:szCs w:val="30"/>
        </w:rPr>
      </w:pPr>
      <w:r w:rsidRPr="006939CB">
        <w:rPr>
          <w:sz w:val="32"/>
          <w:szCs w:val="32"/>
        </w:rPr>
        <w:br/>
      </w:r>
      <w:r w:rsidRPr="006939CB">
        <w:rPr>
          <w:color w:val="202124"/>
          <w:sz w:val="24"/>
          <w:szCs w:val="24"/>
          <w:shd w:val="clear" w:color="auto" w:fill="FFFFFF"/>
        </w:rPr>
        <w:t>Whereas the position and dimensions of an element with position</w:t>
      </w:r>
      <w:r>
        <w:rPr>
          <w:color w:val="202124"/>
          <w:sz w:val="24"/>
          <w:szCs w:val="24"/>
          <w:shd w:val="clear" w:color="auto" w:fill="FFFFFF"/>
        </w:rPr>
        <w:t xml:space="preserve"> </w:t>
      </w:r>
      <w:r w:rsidRPr="006939CB">
        <w:rPr>
          <w:color w:val="202124"/>
          <w:sz w:val="24"/>
          <w:szCs w:val="24"/>
          <w:shd w:val="clear" w:color="auto" w:fill="FFFFFF"/>
        </w:rPr>
        <w:t xml:space="preserve">absolute are relative to its containing block, the position and dimensions of an element with </w:t>
      </w:r>
      <w:r>
        <w:rPr>
          <w:color w:val="202124"/>
          <w:sz w:val="24"/>
          <w:szCs w:val="24"/>
          <w:shd w:val="clear" w:color="auto" w:fill="FFFFFF"/>
        </w:rPr>
        <w:t xml:space="preserve">relative </w:t>
      </w:r>
      <w:r w:rsidRPr="006939CB">
        <w:rPr>
          <w:color w:val="202124"/>
          <w:sz w:val="24"/>
          <w:szCs w:val="24"/>
          <w:shd w:val="clear" w:color="auto" w:fill="FFFFFF"/>
        </w:rPr>
        <w:t>position</w:t>
      </w:r>
      <w:r>
        <w:rPr>
          <w:color w:val="202124"/>
          <w:sz w:val="24"/>
          <w:szCs w:val="24"/>
          <w:shd w:val="clear" w:color="auto" w:fill="FFFFFF"/>
        </w:rPr>
        <w:t xml:space="preserve">ing are </w:t>
      </w:r>
      <w:r w:rsidRPr="006939CB">
        <w:rPr>
          <w:color w:val="202124"/>
          <w:sz w:val="24"/>
          <w:szCs w:val="24"/>
          <w:shd w:val="clear" w:color="auto" w:fill="FFFFFF"/>
        </w:rPr>
        <w:t xml:space="preserve">fixed always relative to the initial containing block.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6939CB" w:rsidRDefault="006939CB">
      <w:pPr>
        <w:spacing w:line="240" w:lineRule="auto"/>
        <w:rPr>
          <w:rFonts w:ascii="Muli" w:eastAsia="Muli" w:hAnsi="Muli" w:cs="Muli"/>
          <w:sz w:val="28"/>
          <w:szCs w:val="28"/>
        </w:rPr>
      </w:pPr>
      <w:r w:rsidRPr="006939CB">
        <w:rPr>
          <w:color w:val="202124"/>
          <w:shd w:val="clear" w:color="auto" w:fill="FFFFFF"/>
        </w:rPr>
        <w:t>The CSS opacity property is used to specify the transparency of an element. In simple word</w:t>
      </w:r>
      <w:r w:rsidR="00C55185">
        <w:rPr>
          <w:color w:val="202124"/>
          <w:shd w:val="clear" w:color="auto" w:fill="FFFFFF"/>
        </w:rPr>
        <w:t>s</w:t>
      </w:r>
      <w:r w:rsidRPr="006939CB">
        <w:rPr>
          <w:color w:val="202124"/>
          <w:shd w:val="clear" w:color="auto" w:fill="FFFFFF"/>
        </w:rPr>
        <w:t>, you can say that it specifies the clarity of the image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5518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55185">
        <w:rPr>
          <w:rFonts w:ascii="Muli" w:eastAsia="Muli" w:hAnsi="Muli" w:cs="Muli"/>
          <w:sz w:val="24"/>
          <w:szCs w:val="24"/>
          <w:highlight w:val="cyan"/>
        </w:rPr>
        <w:t>JavaScript</w:t>
      </w:r>
      <w:r>
        <w:rPr>
          <w:rFonts w:ascii="Muli" w:eastAsia="Muli" w:hAnsi="Muli" w:cs="Muli"/>
          <w:sz w:val="24"/>
          <w:szCs w:val="24"/>
        </w:rPr>
        <w:t xml:space="preserve"> is the coding (programming) language used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939C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939CB">
        <w:rPr>
          <w:rFonts w:ascii="Muli" w:eastAsia="Muli" w:hAnsi="Muli" w:cs="Muli"/>
          <w:sz w:val="24"/>
          <w:szCs w:val="24"/>
          <w:highlight w:val="cyan"/>
        </w:rPr>
        <w:t>Snack</w:t>
      </w:r>
      <w:r>
        <w:rPr>
          <w:rFonts w:ascii="Muli" w:eastAsia="Muli" w:hAnsi="Muli" w:cs="Muli"/>
          <w:sz w:val="24"/>
          <w:szCs w:val="24"/>
        </w:rPr>
        <w:t xml:space="preserve"> is the online </w:t>
      </w:r>
      <w:proofErr w:type="gramStart"/>
      <w:r>
        <w:rPr>
          <w:rFonts w:ascii="Muli" w:eastAsia="Muli" w:hAnsi="Muli" w:cs="Muli"/>
          <w:sz w:val="24"/>
          <w:szCs w:val="24"/>
        </w:rPr>
        <w:t>editing  app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which we use for creating our apps in React Native Framework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551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an app on mobile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55185" w:rsidRDefault="00C55185">
      <w:pPr>
        <w:spacing w:line="240" w:lineRule="auto"/>
        <w:rPr>
          <w:rFonts w:ascii="Muli" w:eastAsia="Muli" w:hAnsi="Muli" w:cs="Muli"/>
          <w:sz w:val="30"/>
          <w:szCs w:val="30"/>
        </w:rPr>
      </w:pPr>
      <w:r>
        <w:rPr>
          <w:color w:val="202124"/>
          <w:sz w:val="19"/>
          <w:szCs w:val="19"/>
          <w:shd w:val="clear" w:color="auto" w:fill="FFFFFF"/>
        </w:rPr>
        <w:t> </w:t>
      </w:r>
      <w:r>
        <w:rPr>
          <w:color w:val="202124"/>
          <w:sz w:val="24"/>
          <w:szCs w:val="24"/>
          <w:shd w:val="clear" w:color="auto" w:fill="FFFFFF"/>
        </w:rPr>
        <w:t xml:space="preserve">The purpose of render </w:t>
      </w:r>
      <w:r w:rsidRPr="00C55185">
        <w:rPr>
          <w:color w:val="202124"/>
          <w:sz w:val="24"/>
          <w:szCs w:val="24"/>
          <w:shd w:val="clear" w:color="auto" w:fill="FFFFFF"/>
        </w:rPr>
        <w:t>function is to display the specified HTML code inside the specified HTML element.</w:t>
      </w:r>
    </w:p>
    <w:p w:rsidR="00173A24" w:rsidRPr="00C55185" w:rsidRDefault="00173A24">
      <w:pPr>
        <w:spacing w:line="240" w:lineRule="auto"/>
        <w:rPr>
          <w:rFonts w:ascii="Muli" w:eastAsia="Muli" w:hAnsi="Muli" w:cs="Muli"/>
          <w:sz w:val="30"/>
          <w:szCs w:val="30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C551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Function that is written inside </w:t>
      </w:r>
      <w:proofErr w:type="gramStart"/>
      <w:r>
        <w:rPr>
          <w:color w:val="202124"/>
          <w:shd w:val="clear" w:color="auto" w:fill="FFFFFF"/>
        </w:rPr>
        <w:t xml:space="preserve">render </w:t>
      </w:r>
      <w:r w:rsidR="00732016">
        <w:rPr>
          <w:color w:val="202124"/>
          <w:shd w:val="clear" w:color="auto" w:fill="FFFFFF"/>
        </w:rPr>
        <w:t>.</w:t>
      </w:r>
      <w:proofErr w:type="gramEnd"/>
      <w:r w:rsidR="00732016">
        <w:rPr>
          <w:color w:val="202124"/>
          <w:shd w:val="clear" w:color="auto" w:fill="FFFFFF"/>
        </w:rPr>
        <w:t xml:space="preserve"> I</w:t>
      </w:r>
      <w:r>
        <w:rPr>
          <w:color w:val="202124"/>
          <w:shd w:val="clear" w:color="auto" w:fill="FFFFFF"/>
        </w:rPr>
        <w:t xml:space="preserve">t displays </w:t>
      </w:r>
      <w:r w:rsidR="00732016">
        <w:rPr>
          <w:color w:val="202124"/>
          <w:shd w:val="clear" w:color="auto" w:fill="FFFFFF"/>
        </w:rPr>
        <w:t>component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320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Render,Return,View,Leftmargin.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E2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E228F"/>
    <w:rsid w:val="006939CB"/>
    <w:rsid w:val="00732016"/>
    <w:rsid w:val="009526BB"/>
    <w:rsid w:val="00C55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8F"/>
  </w:style>
  <w:style w:type="paragraph" w:styleId="Heading1">
    <w:name w:val="heading 1"/>
    <w:basedOn w:val="Normal"/>
    <w:next w:val="Normal"/>
    <w:uiPriority w:val="9"/>
    <w:qFormat/>
    <w:rsid w:val="001E22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22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22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22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22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22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22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E228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22C82-6F68-4419-A514-3E6AB7B6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2021-01-06T05:46:00Z</dcterms:created>
  <dcterms:modified xsi:type="dcterms:W3CDTF">2021-08-12T14:03:00Z</dcterms:modified>
</cp:coreProperties>
</file>